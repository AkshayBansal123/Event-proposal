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F2CB" w14:textId="18DD85C3" w:rsidR="00A9204E" w:rsidRDefault="00BF104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Geeks for Geeks</w:t>
      </w:r>
    </w:p>
    <w:p w14:paraId="02F50A80" w14:textId="57DA871E" w:rsidR="00BF1044" w:rsidRDefault="00BF104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Go for glory contest</w:t>
      </w:r>
    </w:p>
    <w:p w14:paraId="10D5AC85" w14:textId="4605058C" w:rsidR="00BF1044" w:rsidRDefault="00BF1044">
      <w:pPr>
        <w:rPr>
          <w:i/>
          <w:iCs/>
          <w:sz w:val="36"/>
          <w:szCs w:val="36"/>
        </w:rPr>
      </w:pPr>
      <w:r w:rsidRPr="00BF1044">
        <w:rPr>
          <w:i/>
          <w:iCs/>
          <w:sz w:val="36"/>
          <w:szCs w:val="36"/>
        </w:rPr>
        <w:t>October 4,2023</w:t>
      </w:r>
    </w:p>
    <w:p w14:paraId="682B6002" w14:textId="7BE872B2" w:rsidR="00BF1044" w:rsidRDefault="00BF10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About</w:t>
      </w:r>
    </w:p>
    <w:p w14:paraId="51941FE8" w14:textId="5ACAFFFA" w:rsidR="00BF1044" w:rsidRDefault="00BF1044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Hello all, the most brilliant event of the year that promises a wholesome experience of learning, interaction and offers a chance to unlock your potential. </w:t>
      </w:r>
      <w:proofErr w:type="gramStart"/>
      <w:r>
        <w:rPr>
          <w:i/>
          <w:iCs/>
          <w:sz w:val="36"/>
          <w:szCs w:val="36"/>
        </w:rPr>
        <w:t>So</w:t>
      </w:r>
      <w:proofErr w:type="gramEnd"/>
      <w:r>
        <w:rPr>
          <w:i/>
          <w:iCs/>
          <w:sz w:val="36"/>
          <w:szCs w:val="36"/>
        </w:rPr>
        <w:t xml:space="preserve"> buckle up geeks and get ready for this exciting contest.</w:t>
      </w:r>
    </w:p>
    <w:p w14:paraId="5D2349DE" w14:textId="69C020CC" w:rsidR="00BF1044" w:rsidRDefault="00735C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Event purpose:</w:t>
      </w:r>
    </w:p>
    <w:p w14:paraId="314E5605" w14:textId="7D92199A" w:rsidR="00735C63" w:rsidRDefault="00735C6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The event is organized as a prominent part of our recruitment process. Besides it will assess your </w:t>
      </w:r>
      <w:proofErr w:type="gramStart"/>
      <w:r>
        <w:rPr>
          <w:i/>
          <w:iCs/>
          <w:sz w:val="36"/>
          <w:szCs w:val="36"/>
        </w:rPr>
        <w:t>aptitude  and</w:t>
      </w:r>
      <w:proofErr w:type="gramEnd"/>
      <w:r>
        <w:rPr>
          <w:i/>
          <w:iCs/>
          <w:sz w:val="36"/>
          <w:szCs w:val="36"/>
        </w:rPr>
        <w:t xml:space="preserve"> coding skills which are essential for placement. Starting early is the key to brush up our knowledge and get used to the competitive environment.</w:t>
      </w:r>
    </w:p>
    <w:p w14:paraId="30E83266" w14:textId="56E24267" w:rsidR="006F4FC1" w:rsidRDefault="006F4FC1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</w:p>
    <w:p w14:paraId="29A114FC" w14:textId="39046C54" w:rsidR="006F4FC1" w:rsidRDefault="006F4F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Event permissions:</w:t>
      </w:r>
    </w:p>
    <w:p w14:paraId="556F3944" w14:textId="4A60C226" w:rsidR="006F4FC1" w:rsidRPr="00B0002D" w:rsidRDefault="00B0002D" w:rsidP="00B0002D">
      <w:pPr>
        <w:pStyle w:val="ListParagraph"/>
        <w:numPr>
          <w:ilvl w:val="0"/>
          <w:numId w:val="26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Requested the director sir to organize the event with the coordination of faculty and students outside the college hours maintaining proper decorum to ensure smooth flow of event.</w:t>
      </w:r>
    </w:p>
    <w:p w14:paraId="6DE5E1D3" w14:textId="238541F1" w:rsidR="00735C63" w:rsidRDefault="00735C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Event timeline:</w:t>
      </w:r>
    </w:p>
    <w:p w14:paraId="0277A5A9" w14:textId="516B81AE" w:rsidR="00735C63" w:rsidRDefault="00735C6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The contest will be organized on two separate dates as follows:</w:t>
      </w:r>
    </w:p>
    <w:p w14:paraId="4C228E15" w14:textId="168F962F" w:rsidR="00735C63" w:rsidRPr="00735C63" w:rsidRDefault="00735C63">
      <w:pPr>
        <w:rPr>
          <w:i/>
          <w:iCs/>
          <w:sz w:val="36"/>
          <w:szCs w:val="36"/>
          <w:u w:val="single"/>
        </w:rPr>
      </w:pPr>
      <w:r w:rsidRPr="00735C63">
        <w:rPr>
          <w:i/>
          <w:iCs/>
          <w:sz w:val="36"/>
          <w:szCs w:val="36"/>
          <w:u w:val="single"/>
        </w:rPr>
        <w:t xml:space="preserve">Apti Round: October 10, </w:t>
      </w:r>
      <w:proofErr w:type="gramStart"/>
      <w:r w:rsidRPr="00735C63">
        <w:rPr>
          <w:i/>
          <w:iCs/>
          <w:sz w:val="36"/>
          <w:szCs w:val="36"/>
          <w:u w:val="single"/>
        </w:rPr>
        <w:t xml:space="preserve">2023 </w:t>
      </w:r>
      <w:r w:rsidR="00B0002D">
        <w:rPr>
          <w:i/>
          <w:iCs/>
          <w:sz w:val="36"/>
          <w:szCs w:val="36"/>
          <w:u w:val="single"/>
        </w:rPr>
        <w:t>:</w:t>
      </w:r>
      <w:proofErr w:type="gramEnd"/>
      <w:r w:rsidR="00B0002D">
        <w:rPr>
          <w:i/>
          <w:iCs/>
          <w:sz w:val="36"/>
          <w:szCs w:val="36"/>
          <w:u w:val="single"/>
        </w:rPr>
        <w:t xml:space="preserve"> 4:30 to 6:00</w:t>
      </w:r>
      <w:r w:rsidRPr="00735C63">
        <w:rPr>
          <w:i/>
          <w:iCs/>
          <w:sz w:val="36"/>
          <w:szCs w:val="36"/>
          <w:u w:val="single"/>
        </w:rPr>
        <w:t xml:space="preserve">(Raman </w:t>
      </w:r>
      <w:r w:rsidR="00B0002D">
        <w:rPr>
          <w:i/>
          <w:iCs/>
          <w:sz w:val="36"/>
          <w:szCs w:val="36"/>
          <w:u w:val="single"/>
        </w:rPr>
        <w:t xml:space="preserve">Block  </w:t>
      </w:r>
      <w:r w:rsidRPr="00735C63">
        <w:rPr>
          <w:i/>
          <w:iCs/>
          <w:sz w:val="36"/>
          <w:szCs w:val="36"/>
          <w:u w:val="single"/>
        </w:rPr>
        <w:t>Auditorium)</w:t>
      </w:r>
    </w:p>
    <w:p w14:paraId="03E52042" w14:textId="5B23E102" w:rsidR="00735C63" w:rsidRDefault="00735C63" w:rsidP="00735C63">
      <w:pPr>
        <w:rPr>
          <w:i/>
          <w:iCs/>
          <w:sz w:val="36"/>
          <w:szCs w:val="36"/>
          <w:u w:val="single"/>
        </w:rPr>
      </w:pPr>
      <w:r w:rsidRPr="00735C63">
        <w:rPr>
          <w:i/>
          <w:iCs/>
          <w:sz w:val="36"/>
          <w:szCs w:val="36"/>
          <w:u w:val="single"/>
        </w:rPr>
        <w:t xml:space="preserve">Coding </w:t>
      </w:r>
      <w:r w:rsidRPr="00735C63">
        <w:rPr>
          <w:i/>
          <w:iCs/>
          <w:sz w:val="36"/>
          <w:szCs w:val="36"/>
          <w:u w:val="single"/>
        </w:rPr>
        <w:t>Round: October 1</w:t>
      </w:r>
      <w:r w:rsidRPr="00735C63">
        <w:rPr>
          <w:i/>
          <w:iCs/>
          <w:sz w:val="36"/>
          <w:szCs w:val="36"/>
          <w:u w:val="single"/>
        </w:rPr>
        <w:t>3</w:t>
      </w:r>
      <w:r w:rsidRPr="00735C63">
        <w:rPr>
          <w:i/>
          <w:iCs/>
          <w:sz w:val="36"/>
          <w:szCs w:val="36"/>
          <w:u w:val="single"/>
        </w:rPr>
        <w:t xml:space="preserve">, </w:t>
      </w:r>
      <w:proofErr w:type="gramStart"/>
      <w:r w:rsidRPr="00735C63">
        <w:rPr>
          <w:i/>
          <w:iCs/>
          <w:sz w:val="36"/>
          <w:szCs w:val="36"/>
          <w:u w:val="single"/>
        </w:rPr>
        <w:t xml:space="preserve">2023 </w:t>
      </w:r>
      <w:r w:rsidR="00B0002D">
        <w:rPr>
          <w:i/>
          <w:iCs/>
          <w:sz w:val="36"/>
          <w:szCs w:val="36"/>
          <w:u w:val="single"/>
        </w:rPr>
        <w:t>:</w:t>
      </w:r>
      <w:proofErr w:type="gramEnd"/>
      <w:r w:rsidR="00B0002D">
        <w:rPr>
          <w:i/>
          <w:iCs/>
          <w:sz w:val="36"/>
          <w:szCs w:val="36"/>
          <w:u w:val="single"/>
        </w:rPr>
        <w:t xml:space="preserve"> 4:30 to 7:30 </w:t>
      </w:r>
      <w:r w:rsidRPr="00735C63">
        <w:rPr>
          <w:i/>
          <w:iCs/>
          <w:sz w:val="36"/>
          <w:szCs w:val="36"/>
          <w:u w:val="single"/>
        </w:rPr>
        <w:t xml:space="preserve">(Raman </w:t>
      </w:r>
      <w:r w:rsidR="00B0002D">
        <w:rPr>
          <w:i/>
          <w:iCs/>
          <w:sz w:val="36"/>
          <w:szCs w:val="36"/>
          <w:u w:val="single"/>
        </w:rPr>
        <w:t xml:space="preserve">Block </w:t>
      </w:r>
      <w:r w:rsidRPr="00735C63">
        <w:rPr>
          <w:i/>
          <w:iCs/>
          <w:sz w:val="36"/>
          <w:szCs w:val="36"/>
          <w:u w:val="single"/>
        </w:rPr>
        <w:t>Auditorium)</w:t>
      </w:r>
    </w:p>
    <w:p w14:paraId="268CE8AA" w14:textId="77777777" w:rsidR="006F4FC1" w:rsidRDefault="006F4FC1" w:rsidP="00735C63">
      <w:pPr>
        <w:rPr>
          <w:i/>
          <w:iCs/>
          <w:sz w:val="36"/>
          <w:szCs w:val="36"/>
          <w:u w:val="single"/>
        </w:rPr>
      </w:pPr>
    </w:p>
    <w:p w14:paraId="0AD65F12" w14:textId="10520E44" w:rsidR="006F4FC1" w:rsidRDefault="006F4FC1" w:rsidP="00735C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Registration process:</w:t>
      </w:r>
    </w:p>
    <w:p w14:paraId="1847C68E" w14:textId="336664DD" w:rsidR="006F4FC1" w:rsidRPr="006F4FC1" w:rsidRDefault="006F4FC1" w:rsidP="006F4FC1">
      <w:pPr>
        <w:pStyle w:val="ListParagraph"/>
        <w:numPr>
          <w:ilvl w:val="0"/>
          <w:numId w:val="25"/>
        </w:numPr>
        <w:rPr>
          <w:i/>
          <w:iCs/>
          <w:sz w:val="36"/>
          <w:szCs w:val="36"/>
        </w:rPr>
      </w:pPr>
      <w:r w:rsidRPr="006F4FC1">
        <w:rPr>
          <w:i/>
          <w:iCs/>
          <w:sz w:val="36"/>
          <w:szCs w:val="36"/>
        </w:rPr>
        <w:t>Anybody from CS allied branches can be the participant.</w:t>
      </w:r>
    </w:p>
    <w:p w14:paraId="5D17F5EF" w14:textId="4F50A0C4" w:rsidR="006F4FC1" w:rsidRDefault="006F4FC1" w:rsidP="006F4FC1">
      <w:pPr>
        <w:pStyle w:val="ListParagraph"/>
        <w:numPr>
          <w:ilvl w:val="0"/>
          <w:numId w:val="25"/>
        </w:numPr>
        <w:rPr>
          <w:i/>
          <w:iCs/>
          <w:sz w:val="36"/>
          <w:szCs w:val="36"/>
        </w:rPr>
      </w:pPr>
      <w:r w:rsidRPr="006F4FC1">
        <w:rPr>
          <w:i/>
          <w:iCs/>
          <w:sz w:val="36"/>
          <w:szCs w:val="36"/>
        </w:rPr>
        <w:lastRenderedPageBreak/>
        <w:t>However, participants have to form teams of four members each.</w:t>
      </w:r>
    </w:p>
    <w:p w14:paraId="25E3F5EA" w14:textId="318DBA4A" w:rsidR="006F4FC1" w:rsidRDefault="006F4FC1" w:rsidP="006F4FC1">
      <w:pPr>
        <w:pStyle w:val="ListParagraph"/>
        <w:numPr>
          <w:ilvl w:val="0"/>
          <w:numId w:val="25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The members should be of the same branch.</w:t>
      </w:r>
    </w:p>
    <w:p w14:paraId="4D64EF4C" w14:textId="4661D628" w:rsidR="006F4FC1" w:rsidRDefault="006F4FC1" w:rsidP="006F4FC1">
      <w:pPr>
        <w:pStyle w:val="ListParagraph"/>
        <w:numPr>
          <w:ilvl w:val="0"/>
          <w:numId w:val="25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All those who are interested will have to fill </w:t>
      </w:r>
      <w:proofErr w:type="gramStart"/>
      <w:r>
        <w:rPr>
          <w:i/>
          <w:iCs/>
          <w:sz w:val="36"/>
          <w:szCs w:val="36"/>
        </w:rPr>
        <w:t>the  form</w:t>
      </w:r>
      <w:proofErr w:type="gramEnd"/>
      <w:r>
        <w:rPr>
          <w:i/>
          <w:iCs/>
          <w:sz w:val="36"/>
          <w:szCs w:val="36"/>
        </w:rPr>
        <w:t xml:space="preserve"> </w:t>
      </w:r>
      <w:r w:rsidR="00B0002D">
        <w:rPr>
          <w:i/>
          <w:iCs/>
          <w:sz w:val="36"/>
          <w:szCs w:val="36"/>
        </w:rPr>
        <w:t>given below mentioning the details of the team.</w:t>
      </w:r>
    </w:p>
    <w:p w14:paraId="636B3C59" w14:textId="16AE06A3" w:rsidR="00B0002D" w:rsidRPr="006F4FC1" w:rsidRDefault="00B0002D" w:rsidP="006F4FC1">
      <w:pPr>
        <w:pStyle w:val="ListParagraph"/>
        <w:numPr>
          <w:ilvl w:val="0"/>
          <w:numId w:val="25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Registration fees is Rs 40 per participant for both rounds.</w:t>
      </w:r>
    </w:p>
    <w:p w14:paraId="4FBC7668" w14:textId="03060293" w:rsidR="00735C63" w:rsidRDefault="006F4FC1" w:rsidP="00735C63">
      <w:r>
        <w:t xml:space="preserve">    </w:t>
      </w:r>
    </w:p>
    <w:p w14:paraId="6A23FE39" w14:textId="640082DA" w:rsidR="006F4FC1" w:rsidRDefault="006F4FC1" w:rsidP="00735C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Event flow:</w:t>
      </w:r>
    </w:p>
    <w:p w14:paraId="232D9A79" w14:textId="66DC9814" w:rsidR="006F4FC1" w:rsidRDefault="006F4FC1" w:rsidP="00735C63">
      <w:pPr>
        <w:rPr>
          <w:i/>
          <w:iCs/>
          <w:sz w:val="36"/>
          <w:szCs w:val="36"/>
          <w:u w:val="single"/>
        </w:rPr>
      </w:pPr>
      <w:r w:rsidRPr="006F4FC1">
        <w:rPr>
          <w:i/>
          <w:iCs/>
          <w:sz w:val="36"/>
          <w:szCs w:val="36"/>
          <w:u w:val="single"/>
        </w:rPr>
        <w:t>Apti round</w:t>
      </w:r>
      <w:r>
        <w:rPr>
          <w:i/>
          <w:iCs/>
          <w:sz w:val="36"/>
          <w:szCs w:val="36"/>
          <w:u w:val="single"/>
        </w:rPr>
        <w:t>:</w:t>
      </w:r>
    </w:p>
    <w:p w14:paraId="568D0FC4" w14:textId="20BE67E3" w:rsidR="006F4FC1" w:rsidRPr="009C41E3" w:rsidRDefault="006F4FC1" w:rsidP="006F4FC1">
      <w:pPr>
        <w:pStyle w:val="ListParagraph"/>
        <w:numPr>
          <w:ilvl w:val="0"/>
          <w:numId w:val="24"/>
        </w:numPr>
        <w:rPr>
          <w:i/>
          <w:iCs/>
          <w:sz w:val="36"/>
          <w:szCs w:val="36"/>
        </w:rPr>
      </w:pPr>
      <w:r w:rsidRPr="009C41E3">
        <w:rPr>
          <w:i/>
          <w:iCs/>
          <w:sz w:val="36"/>
          <w:szCs w:val="36"/>
        </w:rPr>
        <w:t xml:space="preserve">The participants will be asked </w:t>
      </w:r>
      <w:proofErr w:type="spellStart"/>
      <w:r w:rsidRPr="009C41E3">
        <w:rPr>
          <w:i/>
          <w:iCs/>
          <w:sz w:val="36"/>
          <w:szCs w:val="36"/>
        </w:rPr>
        <w:t>apti</w:t>
      </w:r>
      <w:proofErr w:type="spellEnd"/>
      <w:r w:rsidRPr="009C41E3">
        <w:rPr>
          <w:i/>
          <w:iCs/>
          <w:sz w:val="36"/>
          <w:szCs w:val="36"/>
        </w:rPr>
        <w:t xml:space="preserve"> questions </w:t>
      </w:r>
      <w:r w:rsidR="00B0002D" w:rsidRPr="009C41E3">
        <w:rPr>
          <w:i/>
          <w:iCs/>
          <w:sz w:val="36"/>
          <w:szCs w:val="36"/>
        </w:rPr>
        <w:t>by a speaker.</w:t>
      </w:r>
    </w:p>
    <w:p w14:paraId="0E13643D" w14:textId="7B35BCD5" w:rsidR="00B0002D" w:rsidRPr="009C41E3" w:rsidRDefault="00B0002D" w:rsidP="006F4FC1">
      <w:pPr>
        <w:pStyle w:val="ListParagraph"/>
        <w:numPr>
          <w:ilvl w:val="0"/>
          <w:numId w:val="24"/>
        </w:numPr>
        <w:rPr>
          <w:i/>
          <w:iCs/>
          <w:sz w:val="36"/>
          <w:szCs w:val="36"/>
        </w:rPr>
      </w:pPr>
      <w:r w:rsidRPr="009C41E3">
        <w:rPr>
          <w:i/>
          <w:iCs/>
          <w:sz w:val="36"/>
          <w:szCs w:val="36"/>
        </w:rPr>
        <w:t>The participants will write down the answer on a sheet.</w:t>
      </w:r>
    </w:p>
    <w:p w14:paraId="1061174A" w14:textId="77777777" w:rsidR="00B0002D" w:rsidRDefault="00B0002D" w:rsidP="006F4FC1">
      <w:pPr>
        <w:pStyle w:val="ListParagraph"/>
        <w:numPr>
          <w:ilvl w:val="0"/>
          <w:numId w:val="24"/>
        </w:numPr>
        <w:rPr>
          <w:i/>
          <w:iCs/>
          <w:sz w:val="36"/>
          <w:szCs w:val="36"/>
        </w:rPr>
      </w:pPr>
      <w:r w:rsidRPr="009C41E3">
        <w:rPr>
          <w:i/>
          <w:iCs/>
          <w:sz w:val="36"/>
          <w:szCs w:val="36"/>
        </w:rPr>
        <w:t xml:space="preserve"> Sheets will be evaluated by giving more score to the team from which max answers are correct</w:t>
      </w:r>
    </w:p>
    <w:p w14:paraId="65F23BE8" w14:textId="2AAE3A16" w:rsidR="009C41E3" w:rsidRPr="009C41E3" w:rsidRDefault="009C41E3" w:rsidP="006F4FC1">
      <w:pPr>
        <w:pStyle w:val="ListParagraph"/>
        <w:numPr>
          <w:ilvl w:val="0"/>
          <w:numId w:val="24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The teams qualifying </w:t>
      </w:r>
      <w:proofErr w:type="spellStart"/>
      <w:r>
        <w:rPr>
          <w:i/>
          <w:iCs/>
          <w:sz w:val="36"/>
          <w:szCs w:val="36"/>
        </w:rPr>
        <w:t>apti</w:t>
      </w:r>
      <w:proofErr w:type="spellEnd"/>
      <w:r>
        <w:rPr>
          <w:i/>
          <w:iCs/>
          <w:sz w:val="36"/>
          <w:szCs w:val="36"/>
        </w:rPr>
        <w:t xml:space="preserve"> round will move to coding round.</w:t>
      </w:r>
    </w:p>
    <w:p w14:paraId="309E4721" w14:textId="77777777" w:rsidR="00B0002D" w:rsidRDefault="00B0002D" w:rsidP="00B0002D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Coding round:</w:t>
      </w:r>
    </w:p>
    <w:p w14:paraId="0B683B79" w14:textId="2C4FC089" w:rsidR="009C41E3" w:rsidRPr="009C41E3" w:rsidRDefault="009C41E3" w:rsidP="009C41E3">
      <w:pPr>
        <w:pStyle w:val="ListParagraph"/>
        <w:numPr>
          <w:ilvl w:val="0"/>
          <w:numId w:val="28"/>
        </w:numPr>
        <w:rPr>
          <w:i/>
          <w:iCs/>
          <w:sz w:val="36"/>
          <w:szCs w:val="36"/>
        </w:rPr>
      </w:pPr>
      <w:r w:rsidRPr="009C41E3">
        <w:rPr>
          <w:i/>
          <w:iCs/>
          <w:sz w:val="36"/>
          <w:szCs w:val="36"/>
        </w:rPr>
        <w:t>There will be a test, so everyone must bring their laptop.</w:t>
      </w:r>
    </w:p>
    <w:p w14:paraId="0BEA085E" w14:textId="7176A5BA" w:rsidR="009C41E3" w:rsidRDefault="009C41E3" w:rsidP="009C41E3">
      <w:pPr>
        <w:pStyle w:val="ListParagraph"/>
        <w:numPr>
          <w:ilvl w:val="0"/>
          <w:numId w:val="28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The participants of a team can discuss together.</w:t>
      </w:r>
    </w:p>
    <w:p w14:paraId="49751EDA" w14:textId="6597944F" w:rsidR="009C41E3" w:rsidRDefault="009C41E3" w:rsidP="009C41E3">
      <w:pPr>
        <w:pStyle w:val="ListParagraph"/>
        <w:numPr>
          <w:ilvl w:val="0"/>
          <w:numId w:val="28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Top 3 teams will be awarded gold, silver and bronze medal.</w:t>
      </w:r>
    </w:p>
    <w:p w14:paraId="373B4FE4" w14:textId="0FFDB167" w:rsidR="009C41E3" w:rsidRPr="009C41E3" w:rsidRDefault="009C41E3" w:rsidP="009C41E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PS: There will be goodies and refreshments for everyone.</w:t>
      </w:r>
    </w:p>
    <w:p w14:paraId="5D123E4C" w14:textId="77777777" w:rsidR="009C41E3" w:rsidRPr="009C41E3" w:rsidRDefault="009C41E3" w:rsidP="009C41E3">
      <w:pPr>
        <w:pStyle w:val="ListParagraph"/>
        <w:ind w:left="1128"/>
        <w:rPr>
          <w:i/>
          <w:iCs/>
          <w:sz w:val="36"/>
          <w:szCs w:val="36"/>
        </w:rPr>
      </w:pPr>
    </w:p>
    <w:p w14:paraId="53923298" w14:textId="77798A39" w:rsidR="00B0002D" w:rsidRPr="00B0002D" w:rsidRDefault="00B0002D" w:rsidP="00B0002D">
      <w:pPr>
        <w:pStyle w:val="ListParagraph"/>
        <w:ind w:left="1284"/>
        <w:rPr>
          <w:i/>
          <w:iCs/>
          <w:sz w:val="36"/>
          <w:szCs w:val="36"/>
          <w:u w:val="single"/>
        </w:rPr>
      </w:pPr>
    </w:p>
    <w:p w14:paraId="1204248E" w14:textId="77777777" w:rsidR="00B0002D" w:rsidRPr="006F4FC1" w:rsidRDefault="00B0002D" w:rsidP="00B0002D">
      <w:pPr>
        <w:pStyle w:val="ListParagraph"/>
        <w:rPr>
          <w:i/>
          <w:iCs/>
          <w:sz w:val="36"/>
          <w:szCs w:val="36"/>
          <w:u w:val="single"/>
        </w:rPr>
      </w:pPr>
    </w:p>
    <w:p w14:paraId="7A78821E" w14:textId="77777777" w:rsidR="00735C63" w:rsidRPr="00735C63" w:rsidRDefault="00735C63">
      <w:pPr>
        <w:rPr>
          <w:i/>
          <w:iCs/>
          <w:sz w:val="36"/>
          <w:szCs w:val="36"/>
          <w:u w:val="single"/>
        </w:rPr>
      </w:pPr>
    </w:p>
    <w:p w14:paraId="63B42AE8" w14:textId="77777777" w:rsidR="00BF1044" w:rsidRPr="00BF1044" w:rsidRDefault="00BF1044">
      <w:pPr>
        <w:rPr>
          <w:b/>
          <w:bCs/>
          <w:sz w:val="44"/>
          <w:szCs w:val="44"/>
        </w:rPr>
      </w:pPr>
    </w:p>
    <w:sectPr w:rsidR="00BF1044" w:rsidRPr="00BF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3F5561"/>
    <w:multiLevelType w:val="hybridMultilevel"/>
    <w:tmpl w:val="7C8694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B72AEB"/>
    <w:multiLevelType w:val="hybridMultilevel"/>
    <w:tmpl w:val="816C77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C06845"/>
    <w:multiLevelType w:val="hybridMultilevel"/>
    <w:tmpl w:val="C88E7306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D24B0B"/>
    <w:multiLevelType w:val="hybridMultilevel"/>
    <w:tmpl w:val="1F5C61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21DBB"/>
    <w:multiLevelType w:val="hybridMultilevel"/>
    <w:tmpl w:val="A192F664"/>
    <w:lvl w:ilvl="0" w:tplc="4009000B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72936326">
    <w:abstractNumId w:val="22"/>
  </w:num>
  <w:num w:numId="2" w16cid:durableId="576208405">
    <w:abstractNumId w:val="13"/>
  </w:num>
  <w:num w:numId="3" w16cid:durableId="1669823587">
    <w:abstractNumId w:val="10"/>
  </w:num>
  <w:num w:numId="4" w16cid:durableId="310139360">
    <w:abstractNumId w:val="24"/>
  </w:num>
  <w:num w:numId="5" w16cid:durableId="249387835">
    <w:abstractNumId w:val="16"/>
  </w:num>
  <w:num w:numId="6" w16cid:durableId="1977563619">
    <w:abstractNumId w:val="19"/>
  </w:num>
  <w:num w:numId="7" w16cid:durableId="2038116248">
    <w:abstractNumId w:val="21"/>
  </w:num>
  <w:num w:numId="8" w16cid:durableId="1434864396">
    <w:abstractNumId w:val="9"/>
  </w:num>
  <w:num w:numId="9" w16cid:durableId="836963527">
    <w:abstractNumId w:val="7"/>
  </w:num>
  <w:num w:numId="10" w16cid:durableId="261382716">
    <w:abstractNumId w:val="6"/>
  </w:num>
  <w:num w:numId="11" w16cid:durableId="268317276">
    <w:abstractNumId w:val="5"/>
  </w:num>
  <w:num w:numId="12" w16cid:durableId="851726681">
    <w:abstractNumId w:val="4"/>
  </w:num>
  <w:num w:numId="13" w16cid:durableId="694573217">
    <w:abstractNumId w:val="8"/>
  </w:num>
  <w:num w:numId="14" w16cid:durableId="1359817805">
    <w:abstractNumId w:val="3"/>
  </w:num>
  <w:num w:numId="15" w16cid:durableId="710501938">
    <w:abstractNumId w:val="2"/>
  </w:num>
  <w:num w:numId="16" w16cid:durableId="714503609">
    <w:abstractNumId w:val="1"/>
  </w:num>
  <w:num w:numId="17" w16cid:durableId="21979705">
    <w:abstractNumId w:val="0"/>
  </w:num>
  <w:num w:numId="18" w16cid:durableId="520170904">
    <w:abstractNumId w:val="17"/>
  </w:num>
  <w:num w:numId="19" w16cid:durableId="498273398">
    <w:abstractNumId w:val="18"/>
  </w:num>
  <w:num w:numId="20" w16cid:durableId="362442704">
    <w:abstractNumId w:val="23"/>
  </w:num>
  <w:num w:numId="21" w16cid:durableId="2030911341">
    <w:abstractNumId w:val="20"/>
  </w:num>
  <w:num w:numId="22" w16cid:durableId="948463769">
    <w:abstractNumId w:val="12"/>
  </w:num>
  <w:num w:numId="23" w16cid:durableId="1002928821">
    <w:abstractNumId w:val="27"/>
  </w:num>
  <w:num w:numId="24" w16cid:durableId="1759715620">
    <w:abstractNumId w:val="14"/>
  </w:num>
  <w:num w:numId="25" w16cid:durableId="1281568623">
    <w:abstractNumId w:val="25"/>
  </w:num>
  <w:num w:numId="26" w16cid:durableId="2113740051">
    <w:abstractNumId w:val="11"/>
  </w:num>
  <w:num w:numId="27" w16cid:durableId="1070467769">
    <w:abstractNumId w:val="26"/>
  </w:num>
  <w:num w:numId="28" w16cid:durableId="3030489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44"/>
    <w:rsid w:val="001317F0"/>
    <w:rsid w:val="00645252"/>
    <w:rsid w:val="006D3D74"/>
    <w:rsid w:val="006F4FC1"/>
    <w:rsid w:val="00735C63"/>
    <w:rsid w:val="0083569A"/>
    <w:rsid w:val="009C41E3"/>
    <w:rsid w:val="00A9204E"/>
    <w:rsid w:val="00B0002D"/>
    <w:rsid w:val="00BF1044"/>
    <w:rsid w:val="00E2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E3E0"/>
  <w15:chartTrackingRefBased/>
  <w15:docId w15:val="{069E561B-79C8-403D-A397-72514D71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F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y%20Bansal\AppData\Local\Microsoft\Office\16.0\DTS\en-IN%7bEC5EF0C7-EFF1-4ABB-9130-781B8721E4E2%7d\%7bD3EB35C7-AB98-4AEC-8FF5-45E8C73BA21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{D3EB35C7-AB98-4AEC-8FF5-45E8C73BA21B}tf02786999_win32</Template>
  <TotalTime>1</TotalTime>
  <Pages>2</Pages>
  <Words>619</Words>
  <Characters>1240</Characters>
  <Application>Microsoft Office Word</Application>
  <DocSecurity>0</DocSecurity>
  <Lines>620</Lines>
  <Paragraphs>619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Bansal</dc:creator>
  <cp:keywords/>
  <dc:description/>
  <cp:lastModifiedBy>AKSHAY BANSAL</cp:lastModifiedBy>
  <cp:revision>2</cp:revision>
  <dcterms:created xsi:type="dcterms:W3CDTF">2023-10-02T14:42:00Z</dcterms:created>
  <dcterms:modified xsi:type="dcterms:W3CDTF">2023-10-02T14:42:00Z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